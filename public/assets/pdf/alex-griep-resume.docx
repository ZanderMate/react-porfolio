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4E94" w14:textId="77777777" w:rsidR="00F560AF" w:rsidRDefault="00F560AF">
      <w:pPr>
        <w:spacing w:line="9" w:lineRule="exact"/>
        <w:rPr>
          <w:rFonts w:ascii="Times New Roman" w:eastAsia="Times New Roman" w:hAnsi="Times New Roman"/>
          <w:sz w:val="24"/>
        </w:rPr>
      </w:pPr>
      <w:bookmarkStart w:id="0" w:name="page1"/>
      <w:bookmarkStart w:id="1" w:name="_GoBack"/>
      <w:bookmarkEnd w:id="0"/>
      <w:bookmarkEnd w:id="1"/>
    </w:p>
    <w:p w14:paraId="78D137CB" w14:textId="2E76EE2F" w:rsidR="00F560AF" w:rsidRPr="002B6AD5" w:rsidRDefault="00F560AF" w:rsidP="002B6AD5">
      <w:pPr>
        <w:spacing w:line="0" w:lineRule="atLeast"/>
        <w:ind w:right="120"/>
        <w:jc w:val="right"/>
        <w:rPr>
          <w:rFonts w:ascii="Century Gothic" w:eastAsia="Century Gothic" w:hAnsi="Century Gothic"/>
          <w:sz w:val="24"/>
        </w:rPr>
        <w:sectPr w:rsidR="00F560AF" w:rsidRPr="002B6AD5" w:rsidSect="0021357F">
          <w:headerReference w:type="default" r:id="rId7"/>
          <w:pgSz w:w="12240" w:h="15840"/>
          <w:pgMar w:top="1438" w:right="820" w:bottom="979" w:left="1080" w:header="720" w:footer="0" w:gutter="0"/>
          <w:cols w:num="2" w:space="0" w:equalWidth="0">
            <w:col w:w="6060" w:space="720"/>
            <w:col w:w="3560"/>
          </w:cols>
          <w:docGrid w:linePitch="360"/>
        </w:sectPr>
      </w:pPr>
    </w:p>
    <w:p w14:paraId="444E45C1" w14:textId="471F7A9F" w:rsidR="00F560AF" w:rsidRDefault="00990CEE">
      <w:pPr>
        <w:spacing w:line="0" w:lineRule="atLeast"/>
        <w:ind w:right="-19"/>
        <w:jc w:val="center"/>
        <w:rPr>
          <w:rFonts w:ascii="Century Gothic" w:eastAsia="Century Gothic" w:hAnsi="Century Gothic"/>
          <w:b/>
          <w:sz w:val="24"/>
          <w:u w:val="single"/>
        </w:rPr>
      </w:pPr>
      <w:r>
        <w:rPr>
          <w:rFonts w:ascii="Century Gothic" w:eastAsia="Century Gothic" w:hAnsi="Century Gothic"/>
          <w:b/>
          <w:sz w:val="24"/>
          <w:u w:val="single"/>
        </w:rPr>
        <w:t>FULL STACK WEB DEVELOPER</w:t>
      </w:r>
    </w:p>
    <w:p w14:paraId="09D6DA2E" w14:textId="77777777" w:rsidR="00F560AF" w:rsidRDefault="00F560AF">
      <w:pPr>
        <w:spacing w:line="23" w:lineRule="exact"/>
        <w:rPr>
          <w:rFonts w:ascii="Times New Roman" w:eastAsia="Times New Roman" w:hAnsi="Times New Roman"/>
          <w:sz w:val="24"/>
        </w:rPr>
      </w:pPr>
    </w:p>
    <w:p w14:paraId="33FAAE1C" w14:textId="6CB5DCE9" w:rsidR="00990CEE" w:rsidRDefault="00990CEE" w:rsidP="00E86D39">
      <w:pPr>
        <w:spacing w:line="342" w:lineRule="exact"/>
        <w:jc w:val="center"/>
        <w:rPr>
          <w:rFonts w:ascii="Century Gothic" w:eastAsia="Century Gothic" w:hAnsi="Century Gothic"/>
          <w:sz w:val="22"/>
        </w:rPr>
      </w:pPr>
      <w:r w:rsidRPr="00990CEE">
        <w:rPr>
          <w:rFonts w:ascii="Century Gothic" w:eastAsia="Century Gothic" w:hAnsi="Century Gothic"/>
          <w:sz w:val="22"/>
        </w:rPr>
        <w:t>A Web Developer with a Liberal Arts background and an emphasis on back-end development. Earned a certificate in MERN Full Stack Development with acquired skills in JavaScript, CSS, MySQL, and Sequelize.</w:t>
      </w:r>
    </w:p>
    <w:p w14:paraId="17E8D221" w14:textId="77777777" w:rsidR="003B4E44" w:rsidRDefault="003B4E44" w:rsidP="00E86D39">
      <w:pPr>
        <w:spacing w:line="342" w:lineRule="exact"/>
        <w:jc w:val="center"/>
        <w:rPr>
          <w:rFonts w:ascii="Century Gothic" w:eastAsia="Century Gothic" w:hAnsi="Century Gothic"/>
          <w:sz w:val="22"/>
        </w:rPr>
      </w:pPr>
    </w:p>
    <w:p w14:paraId="2B0D4D3F" w14:textId="74D62DD4" w:rsidR="00990CEE" w:rsidRDefault="00990CEE" w:rsidP="00990CEE">
      <w:pPr>
        <w:spacing w:line="342" w:lineRule="exact"/>
        <w:jc w:val="center"/>
        <w:rPr>
          <w:rFonts w:ascii="Century Gothic" w:eastAsia="Century Gothic" w:hAnsi="Century Gothic"/>
          <w:b/>
          <w:sz w:val="24"/>
          <w:u w:val="single"/>
        </w:rPr>
      </w:pPr>
      <w:r w:rsidRPr="00990CEE">
        <w:rPr>
          <w:rFonts w:ascii="Century Gothic" w:eastAsia="Century Gothic" w:hAnsi="Century Gothic"/>
          <w:b/>
          <w:sz w:val="24"/>
          <w:u w:val="single"/>
        </w:rPr>
        <w:t>TECHNICAL SKILLS</w:t>
      </w:r>
    </w:p>
    <w:p w14:paraId="57A91F0B" w14:textId="6D246769" w:rsidR="00990CEE" w:rsidRPr="009F2325" w:rsidRDefault="00990CEE" w:rsidP="00990CEE">
      <w:pPr>
        <w:spacing w:line="342" w:lineRule="exact"/>
        <w:rPr>
          <w:rFonts w:ascii="Century Gothic" w:eastAsia="Century Gothic" w:hAnsi="Century Gothic"/>
          <w:bCs/>
        </w:rPr>
      </w:pPr>
      <w:r w:rsidRPr="009F2325">
        <w:rPr>
          <w:rFonts w:ascii="Century Gothic" w:eastAsia="Century Gothic" w:hAnsi="Century Gothic"/>
          <w:b/>
        </w:rPr>
        <w:t>Languages:</w:t>
      </w:r>
      <w:r w:rsidRPr="009F2325">
        <w:rPr>
          <w:rFonts w:ascii="Century Gothic" w:eastAsia="Century Gothic" w:hAnsi="Century Gothic"/>
          <w:bCs/>
        </w:rPr>
        <w:t xml:space="preserve"> JavaScript, SQL, HTML/CSS, JSON, React.js, </w:t>
      </w:r>
      <w:r w:rsidR="00086D0A" w:rsidRPr="009F2325">
        <w:rPr>
          <w:rFonts w:ascii="Century Gothic" w:eastAsia="Century Gothic" w:hAnsi="Century Gothic"/>
          <w:bCs/>
        </w:rPr>
        <w:t>Sequelize</w:t>
      </w:r>
      <w:r w:rsidR="00E9504F" w:rsidRPr="009F2325">
        <w:rPr>
          <w:rFonts w:ascii="Century Gothic" w:eastAsia="Century Gothic" w:hAnsi="Century Gothic"/>
          <w:bCs/>
        </w:rPr>
        <w:t>, Node.js</w:t>
      </w:r>
    </w:p>
    <w:p w14:paraId="5E381F95" w14:textId="080ECD28" w:rsidR="00990CEE" w:rsidRPr="009F2325" w:rsidRDefault="00990CEE" w:rsidP="00990CEE">
      <w:pPr>
        <w:spacing w:line="342" w:lineRule="exact"/>
        <w:rPr>
          <w:rFonts w:ascii="Century Gothic" w:eastAsia="Century Gothic" w:hAnsi="Century Gothic"/>
          <w:bCs/>
        </w:rPr>
      </w:pPr>
      <w:r w:rsidRPr="009F2325">
        <w:rPr>
          <w:rFonts w:ascii="Century Gothic" w:eastAsia="Century Gothic" w:hAnsi="Century Gothic"/>
          <w:b/>
        </w:rPr>
        <w:t>Database:</w:t>
      </w:r>
      <w:r w:rsidRPr="009F2325">
        <w:rPr>
          <w:rFonts w:ascii="Century Gothic" w:eastAsia="Century Gothic" w:hAnsi="Century Gothic"/>
          <w:bCs/>
        </w:rPr>
        <w:t xml:space="preserve"> MySQL, MongoDB</w:t>
      </w:r>
    </w:p>
    <w:p w14:paraId="6A580767" w14:textId="1CC38060" w:rsidR="00990CEE" w:rsidRDefault="00990CEE" w:rsidP="00990CEE">
      <w:pPr>
        <w:spacing w:line="342" w:lineRule="exact"/>
        <w:rPr>
          <w:rFonts w:ascii="Century Gothic" w:eastAsia="Century Gothic" w:hAnsi="Century Gothic"/>
          <w:bCs/>
        </w:rPr>
      </w:pPr>
      <w:r w:rsidRPr="009F2325">
        <w:rPr>
          <w:rFonts w:ascii="Century Gothic" w:eastAsia="Century Gothic" w:hAnsi="Century Gothic"/>
          <w:b/>
        </w:rPr>
        <w:t>Other:</w:t>
      </w:r>
      <w:r w:rsidRPr="009F2325">
        <w:rPr>
          <w:rFonts w:ascii="Century Gothic" w:eastAsia="Century Gothic" w:hAnsi="Century Gothic"/>
          <w:bCs/>
        </w:rPr>
        <w:t xml:space="preserve"> Heroku, Netlify, Git Bash, Postman, Microsoft Office Suite</w:t>
      </w:r>
      <w:r w:rsidR="00E9504F" w:rsidRPr="009F2325">
        <w:rPr>
          <w:rFonts w:ascii="Century Gothic" w:eastAsia="Century Gothic" w:hAnsi="Century Gothic"/>
          <w:bCs/>
        </w:rPr>
        <w:t>, Express.js</w:t>
      </w:r>
    </w:p>
    <w:p w14:paraId="1320A916" w14:textId="77777777" w:rsidR="00CE16E9" w:rsidRPr="00E86D39" w:rsidRDefault="00CE16E9" w:rsidP="00990CEE">
      <w:pPr>
        <w:spacing w:line="342" w:lineRule="exact"/>
        <w:rPr>
          <w:rFonts w:ascii="Century Gothic" w:eastAsia="Century Gothic" w:hAnsi="Century Gothic"/>
          <w:bCs/>
        </w:rPr>
      </w:pPr>
    </w:p>
    <w:p w14:paraId="619D5E8B" w14:textId="1DD4131D" w:rsidR="00990CEE" w:rsidRDefault="00990CEE" w:rsidP="00990CEE">
      <w:pPr>
        <w:spacing w:line="342" w:lineRule="exact"/>
        <w:jc w:val="center"/>
        <w:rPr>
          <w:rFonts w:ascii="Century Gothic" w:eastAsia="Century Gothic" w:hAnsi="Century Gothic"/>
          <w:b/>
          <w:sz w:val="24"/>
          <w:u w:val="single"/>
        </w:rPr>
      </w:pPr>
      <w:r w:rsidRPr="00990CEE">
        <w:rPr>
          <w:rFonts w:ascii="Century Gothic" w:eastAsia="Century Gothic" w:hAnsi="Century Gothic"/>
          <w:b/>
          <w:sz w:val="24"/>
          <w:u w:val="single"/>
        </w:rPr>
        <w:t>PROJECTS</w:t>
      </w:r>
    </w:p>
    <w:p w14:paraId="6BEDF269" w14:textId="4244B4FF" w:rsidR="00990CEE" w:rsidRPr="009F2325" w:rsidRDefault="00990CEE" w:rsidP="00990CEE">
      <w:pPr>
        <w:spacing w:line="342" w:lineRule="exact"/>
      </w:pPr>
      <w:r w:rsidRPr="009F2325">
        <w:rPr>
          <w:rFonts w:ascii="Century Gothic" w:eastAsia="Century Gothic" w:hAnsi="Century Gothic"/>
          <w:b/>
        </w:rPr>
        <w:t xml:space="preserve">Pikachoose </w:t>
      </w:r>
      <w:r w:rsidR="00E44DF8" w:rsidRPr="009F2325">
        <w:rPr>
          <w:rFonts w:ascii="Century Gothic" w:eastAsia="Century Gothic" w:hAnsi="Century Gothic"/>
          <w:bCs/>
        </w:rPr>
        <w:t>–</w:t>
      </w:r>
      <w:r w:rsidRPr="009F2325">
        <w:rPr>
          <w:rFonts w:ascii="Century Gothic" w:eastAsia="Century Gothic" w:hAnsi="Century Gothic"/>
          <w:bCs/>
        </w:rPr>
        <w:t xml:space="preserve"> </w:t>
      </w:r>
      <w:hyperlink r:id="rId8" w:history="1">
        <w:r w:rsidR="00E44DF8" w:rsidRPr="009F2325">
          <w:rPr>
            <w:rStyle w:val="Hyperlink"/>
          </w:rPr>
          <w:t>https://protected-spire-30180.herokuapp.com/</w:t>
        </w:r>
      </w:hyperlink>
      <w:r w:rsidR="00E44DF8" w:rsidRPr="009F2325">
        <w:t xml:space="preserve"> | </w:t>
      </w:r>
      <w:hyperlink r:id="rId9" w:history="1">
        <w:r w:rsidR="00E44DF8" w:rsidRPr="009F2325">
          <w:rPr>
            <w:rStyle w:val="Hyperlink"/>
          </w:rPr>
          <w:t>https://github.com/ZanderMate/teamikea</w:t>
        </w:r>
      </w:hyperlink>
    </w:p>
    <w:p w14:paraId="0C9B1E15" w14:textId="1538B4AE" w:rsidR="009F2325" w:rsidRPr="009F2325" w:rsidRDefault="009F2325" w:rsidP="009F2325">
      <w:pPr>
        <w:pStyle w:val="ListParagraph"/>
        <w:numPr>
          <w:ilvl w:val="0"/>
          <w:numId w:val="13"/>
        </w:numPr>
        <w:rPr>
          <w:rFonts w:ascii="Century Gothic" w:eastAsia="Century Gothic" w:hAnsi="Century Gothic"/>
        </w:rPr>
      </w:pPr>
      <w:r w:rsidRPr="009F2325">
        <w:rPr>
          <w:rFonts w:ascii="Century Gothic" w:eastAsia="Century Gothic" w:hAnsi="Century Gothic"/>
        </w:rPr>
        <w:t>Cooperated on</w:t>
      </w:r>
      <w:r w:rsidR="00272668" w:rsidRPr="009F2325">
        <w:rPr>
          <w:rFonts w:ascii="Century Gothic" w:eastAsia="Century Gothic" w:hAnsi="Century Gothic"/>
        </w:rPr>
        <w:t xml:space="preserve"> a team of four creating a database driven app that rendered and created </w:t>
      </w:r>
      <w:r w:rsidRPr="009F2325">
        <w:rPr>
          <w:rFonts w:ascii="Century Gothic" w:eastAsia="Century Gothic" w:hAnsi="Century Gothic"/>
        </w:rPr>
        <w:t>grouping</w:t>
      </w:r>
      <w:r w:rsidR="00272668" w:rsidRPr="009F2325">
        <w:rPr>
          <w:rFonts w:ascii="Century Gothic" w:eastAsia="Century Gothic" w:hAnsi="Century Gothic"/>
        </w:rPr>
        <w:t xml:space="preserve">s of objects </w:t>
      </w:r>
      <w:r w:rsidRPr="009F2325">
        <w:rPr>
          <w:rFonts w:ascii="Century Gothic" w:eastAsia="Century Gothic" w:hAnsi="Century Gothic"/>
        </w:rPr>
        <w:t>that also provided cumulative statistics.</w:t>
      </w:r>
    </w:p>
    <w:p w14:paraId="49F526D8" w14:textId="77777777" w:rsidR="00085173" w:rsidRDefault="009F2325" w:rsidP="00085173">
      <w:pPr>
        <w:pStyle w:val="ListParagraph"/>
        <w:numPr>
          <w:ilvl w:val="0"/>
          <w:numId w:val="13"/>
        </w:numPr>
        <w:rPr>
          <w:rFonts w:ascii="Century Gothic" w:eastAsia="Century Gothic" w:hAnsi="Century Gothic"/>
        </w:rPr>
      </w:pPr>
      <w:r w:rsidRPr="009F2325">
        <w:rPr>
          <w:rFonts w:ascii="Century Gothic" w:eastAsia="Century Gothic" w:hAnsi="Century Gothic"/>
        </w:rPr>
        <w:t xml:space="preserve">Tools used: HTML, CSS, </w:t>
      </w:r>
      <w:r w:rsidR="00085173">
        <w:rPr>
          <w:rFonts w:ascii="Century Gothic" w:eastAsia="Century Gothic" w:hAnsi="Century Gothic"/>
        </w:rPr>
        <w:t xml:space="preserve">JavaScript, </w:t>
      </w:r>
      <w:r w:rsidRPr="009F2325">
        <w:rPr>
          <w:rFonts w:ascii="Century Gothic" w:eastAsia="Century Gothic" w:hAnsi="Century Gothic"/>
        </w:rPr>
        <w:t xml:space="preserve">JQuery, Sequelize.js, Node.js, Express.js, MySQL, </w:t>
      </w:r>
      <w:r w:rsidR="00272668" w:rsidRPr="009F2325">
        <w:rPr>
          <w:rFonts w:ascii="Century Gothic" w:eastAsia="Century Gothic" w:hAnsi="Century Gothic"/>
        </w:rPr>
        <w:t xml:space="preserve"> </w:t>
      </w:r>
      <w:r w:rsidRPr="009F2325">
        <w:rPr>
          <w:rFonts w:ascii="Century Gothic" w:eastAsia="Century Gothic" w:hAnsi="Century Gothic"/>
        </w:rPr>
        <w:t>Pokedex.js node package, Handlebars.js, CSS Animate.</w:t>
      </w:r>
    </w:p>
    <w:p w14:paraId="707EBD93" w14:textId="5CDFF85F" w:rsidR="00086D0A" w:rsidRPr="00085173" w:rsidRDefault="00E44DF8" w:rsidP="00085173">
      <w:pPr>
        <w:rPr>
          <w:rFonts w:ascii="Century Gothic" w:eastAsia="Century Gothic" w:hAnsi="Century Gothic"/>
        </w:rPr>
      </w:pPr>
      <w:r w:rsidRPr="00085173">
        <w:rPr>
          <w:rFonts w:ascii="Century Gothic" w:eastAsia="Century Gothic" w:hAnsi="Century Gothic"/>
          <w:b/>
        </w:rPr>
        <w:t xml:space="preserve">The Peace Project </w:t>
      </w:r>
      <w:r w:rsidRPr="00085173">
        <w:rPr>
          <w:rFonts w:ascii="Century Gothic" w:eastAsia="Century Gothic" w:hAnsi="Century Gothic"/>
          <w:bCs/>
        </w:rPr>
        <w:t xml:space="preserve">- </w:t>
      </w:r>
      <w:hyperlink r:id="rId10" w:history="1">
        <w:r w:rsidRPr="009F2325">
          <w:rPr>
            <w:rStyle w:val="Hyperlink"/>
          </w:rPr>
          <w:t>https://ygajway.github.io/Project_01/index.html</w:t>
        </w:r>
      </w:hyperlink>
      <w:r w:rsidRPr="009F2325">
        <w:t xml:space="preserve"> | </w:t>
      </w:r>
      <w:hyperlink r:id="rId11" w:history="1">
        <w:r w:rsidRPr="009F2325">
          <w:rPr>
            <w:rStyle w:val="Hyperlink"/>
          </w:rPr>
          <w:t>https://github.com/ZanderMate/Project_01</w:t>
        </w:r>
      </w:hyperlink>
    </w:p>
    <w:p w14:paraId="2A409B0E" w14:textId="6E310302" w:rsidR="009F2325" w:rsidRPr="00E86D39" w:rsidRDefault="009F2325" w:rsidP="009F2325">
      <w:pPr>
        <w:pStyle w:val="ListParagraph"/>
        <w:numPr>
          <w:ilvl w:val="0"/>
          <w:numId w:val="13"/>
        </w:numPr>
      </w:pPr>
      <w:r w:rsidRPr="009F2325">
        <w:rPr>
          <w:rFonts w:ascii="Century Gothic" w:eastAsia="Century Gothic" w:hAnsi="Century Gothic"/>
        </w:rPr>
        <w:t xml:space="preserve">Collaborated with four other developers to produce an API driven app that </w:t>
      </w:r>
      <w:r>
        <w:rPr>
          <w:rFonts w:ascii="Century Gothic" w:eastAsia="Century Gothic" w:hAnsi="Century Gothic"/>
        </w:rPr>
        <w:t xml:space="preserve">would give </w:t>
      </w:r>
      <w:r w:rsidR="00E86D39">
        <w:rPr>
          <w:rFonts w:ascii="Century Gothic" w:eastAsia="Century Gothic" w:hAnsi="Century Gothic"/>
        </w:rPr>
        <w:t>users suffering from addiction an outlet and a way to keep track of their progress.</w:t>
      </w:r>
    </w:p>
    <w:p w14:paraId="350532EE" w14:textId="67036C09" w:rsidR="009F2325" w:rsidRPr="00CE16E9" w:rsidRDefault="00E86D39" w:rsidP="00E86D39">
      <w:pPr>
        <w:pStyle w:val="ListParagraph"/>
        <w:numPr>
          <w:ilvl w:val="0"/>
          <w:numId w:val="13"/>
        </w:numPr>
      </w:pPr>
      <w:r>
        <w:rPr>
          <w:rFonts w:ascii="Century Gothic" w:eastAsia="Century Gothic" w:hAnsi="Century Gothic"/>
        </w:rPr>
        <w:t xml:space="preserve">Tools used: HTML, CSS, </w:t>
      </w:r>
      <w:r w:rsidR="00085173">
        <w:rPr>
          <w:rFonts w:ascii="Century Gothic" w:eastAsia="Century Gothic" w:hAnsi="Century Gothic"/>
        </w:rPr>
        <w:t xml:space="preserve">JavaScript, </w:t>
      </w:r>
      <w:r>
        <w:rPr>
          <w:rFonts w:ascii="Century Gothic" w:eastAsia="Century Gothic" w:hAnsi="Century Gothic"/>
        </w:rPr>
        <w:t>JQuery, icanhazdadjokes API, giphy API, Quote Garden API, Chart.js.</w:t>
      </w:r>
    </w:p>
    <w:p w14:paraId="09547435" w14:textId="77777777" w:rsidR="00CE16E9" w:rsidRDefault="00CE16E9" w:rsidP="00CE16E9"/>
    <w:p w14:paraId="0190BE69" w14:textId="44D114A3" w:rsidR="00085173" w:rsidRPr="003B4E44" w:rsidRDefault="00086D0A" w:rsidP="003B4E44">
      <w:pPr>
        <w:spacing w:line="342" w:lineRule="exact"/>
        <w:jc w:val="center"/>
        <w:rPr>
          <w:rFonts w:ascii="Century Gothic" w:eastAsia="Century Gothic" w:hAnsi="Century Gothic"/>
          <w:bCs/>
          <w:sz w:val="24"/>
        </w:rPr>
      </w:pPr>
      <w:r w:rsidRPr="00086D0A">
        <w:rPr>
          <w:rFonts w:ascii="Century Gothic" w:eastAsia="Century Gothic" w:hAnsi="Century Gothic"/>
          <w:b/>
          <w:sz w:val="24"/>
          <w:u w:val="single"/>
        </w:rPr>
        <w:t>EXPERIENCE</w:t>
      </w:r>
    </w:p>
    <w:p w14:paraId="7A707D16" w14:textId="283482F5" w:rsidR="00086D0A" w:rsidRPr="00085173" w:rsidRDefault="00086D0A">
      <w:pPr>
        <w:rPr>
          <w:rFonts w:ascii="Century Gothic" w:eastAsia="Century Gothic" w:hAnsi="Century Gothic"/>
          <w:b/>
          <w:bCs/>
          <w:szCs w:val="18"/>
        </w:rPr>
      </w:pPr>
      <w:r w:rsidRPr="00085173">
        <w:rPr>
          <w:rFonts w:ascii="Century Gothic" w:eastAsia="Century Gothic" w:hAnsi="Century Gothic"/>
          <w:b/>
          <w:bCs/>
          <w:szCs w:val="18"/>
        </w:rPr>
        <w:t>Target Corp</w:t>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t>Brooklyn Park, MN</w:t>
      </w:r>
    </w:p>
    <w:p w14:paraId="77C9BBC4" w14:textId="0AA30B2D" w:rsidR="00086D0A" w:rsidRDefault="00086D0A">
      <w:pPr>
        <w:rPr>
          <w:rFonts w:ascii="Century Gothic" w:eastAsia="Century Gothic" w:hAnsi="Century Gothic"/>
          <w:b/>
          <w:bCs/>
          <w:szCs w:val="18"/>
        </w:rPr>
      </w:pPr>
      <w:r w:rsidRPr="00085173">
        <w:rPr>
          <w:rFonts w:ascii="Century Gothic" w:eastAsia="Century Gothic" w:hAnsi="Century Gothic"/>
          <w:b/>
          <w:bCs/>
          <w:szCs w:val="18"/>
        </w:rPr>
        <w:t>Sr. Collection Specialist</w:t>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r>
      <w:r w:rsidRPr="00085173">
        <w:rPr>
          <w:rFonts w:ascii="Century Gothic" w:eastAsia="Century Gothic" w:hAnsi="Century Gothic"/>
          <w:b/>
          <w:bCs/>
          <w:szCs w:val="18"/>
        </w:rPr>
        <w:tab/>
        <w:t>2016-2019</w:t>
      </w:r>
    </w:p>
    <w:p w14:paraId="566AEE27" w14:textId="6C73E8C5" w:rsidR="003B4E44" w:rsidRDefault="003B4E44" w:rsidP="003B4E44">
      <w:pPr>
        <w:rPr>
          <w:rFonts w:ascii="Century Gothic" w:eastAsia="Century Gothic" w:hAnsi="Century Gothic"/>
          <w:bCs/>
        </w:rPr>
      </w:pPr>
      <w:r w:rsidRPr="003B4E44">
        <w:rPr>
          <w:rFonts w:ascii="Century Gothic" w:eastAsia="Century Gothic" w:hAnsi="Century Gothic"/>
          <w:bCs/>
        </w:rPr>
        <w:t>Collected payments on past due accounts for the Target Redcard Credit Card. Mentored new hires on business processes to enhance overall team performance. Directed calls to outbound queue to initiate calls as part of being an Outbound Call Initiator.</w:t>
      </w:r>
    </w:p>
    <w:p w14:paraId="35B5AC6D" w14:textId="2E88C144" w:rsidR="003B4E44" w:rsidRPr="003B4E44" w:rsidRDefault="003B4E44" w:rsidP="003B4E44">
      <w:pPr>
        <w:rPr>
          <w:rFonts w:ascii="Century Gothic" w:eastAsia="Century Gothic" w:hAnsi="Century Gothic"/>
          <w:b/>
          <w:sz w:val="16"/>
          <w:szCs w:val="16"/>
        </w:rPr>
      </w:pPr>
      <w:r w:rsidRPr="003B4E44">
        <w:rPr>
          <w:rFonts w:ascii="Century Gothic" w:eastAsia="Century Gothic" w:hAnsi="Century Gothic"/>
          <w:b/>
          <w:sz w:val="16"/>
          <w:szCs w:val="16"/>
        </w:rPr>
        <w:t>KEY ACHIEVEMENTS:</w:t>
      </w:r>
    </w:p>
    <w:p w14:paraId="2BF06968" w14:textId="07C439FF" w:rsidR="003B4E44" w:rsidRPr="003B4E44" w:rsidRDefault="003B4E44" w:rsidP="003B4E44">
      <w:pPr>
        <w:pStyle w:val="ListParagraph"/>
        <w:numPr>
          <w:ilvl w:val="0"/>
          <w:numId w:val="15"/>
        </w:numPr>
        <w:rPr>
          <w:rFonts w:ascii="Century Gothic" w:eastAsia="Century Gothic" w:hAnsi="Century Gothic"/>
          <w:b/>
          <w:bCs/>
          <w:szCs w:val="18"/>
        </w:rPr>
      </w:pPr>
      <w:r>
        <w:rPr>
          <w:rFonts w:ascii="Century Gothic" w:eastAsia="Century Gothic" w:hAnsi="Century Gothic"/>
          <w:szCs w:val="18"/>
        </w:rPr>
        <w:t>Kept our SalesForce articles updated and easy to understand as part of a select Content Review Committee.</w:t>
      </w:r>
    </w:p>
    <w:p w14:paraId="396BC8FE" w14:textId="14C1B26F" w:rsidR="003B4E44" w:rsidRPr="003B4E44" w:rsidRDefault="003B4E44" w:rsidP="003B4E44">
      <w:pPr>
        <w:pStyle w:val="ListParagraph"/>
        <w:numPr>
          <w:ilvl w:val="0"/>
          <w:numId w:val="15"/>
        </w:numPr>
        <w:rPr>
          <w:rFonts w:ascii="Century Gothic" w:eastAsia="Century Gothic" w:hAnsi="Century Gothic"/>
          <w:b/>
          <w:bCs/>
          <w:szCs w:val="18"/>
        </w:rPr>
      </w:pPr>
      <w:r>
        <w:rPr>
          <w:rFonts w:ascii="Century Gothic" w:eastAsia="Century Gothic" w:hAnsi="Century Gothic"/>
          <w:szCs w:val="18"/>
        </w:rPr>
        <w:t>Helped beta-test a program to make cease and desist calls more compliant.</w:t>
      </w:r>
    </w:p>
    <w:p w14:paraId="1CEE8FA3" w14:textId="07092B12" w:rsidR="00E9504F" w:rsidRDefault="00E9504F">
      <w:pPr>
        <w:rPr>
          <w:rFonts w:ascii="Century Gothic" w:eastAsia="Century Gothic" w:hAnsi="Century Gothic"/>
          <w:sz w:val="22"/>
        </w:rPr>
      </w:pPr>
    </w:p>
    <w:p w14:paraId="05C616A0" w14:textId="748375EB" w:rsidR="00E9504F" w:rsidRDefault="00E9504F" w:rsidP="00E9504F">
      <w:pPr>
        <w:jc w:val="center"/>
        <w:rPr>
          <w:rFonts w:ascii="Century Gothic" w:eastAsia="Century Gothic" w:hAnsi="Century Gothic"/>
          <w:b/>
          <w:sz w:val="24"/>
          <w:u w:val="single"/>
        </w:rPr>
      </w:pPr>
      <w:r w:rsidRPr="00E9504F">
        <w:rPr>
          <w:rFonts w:ascii="Century Gothic" w:eastAsia="Century Gothic" w:hAnsi="Century Gothic"/>
          <w:b/>
          <w:sz w:val="24"/>
          <w:u w:val="single"/>
        </w:rPr>
        <w:t>EDUCATION</w:t>
      </w:r>
    </w:p>
    <w:p w14:paraId="724F9D86" w14:textId="72C5398D" w:rsidR="00E9504F" w:rsidRPr="00085173" w:rsidRDefault="00E9504F" w:rsidP="00E9504F">
      <w:pPr>
        <w:rPr>
          <w:rFonts w:ascii="Century Gothic" w:eastAsia="Century Gothic" w:hAnsi="Century Gothic"/>
          <w:b/>
          <w:szCs w:val="16"/>
        </w:rPr>
      </w:pPr>
      <w:r w:rsidRPr="00085173">
        <w:rPr>
          <w:rFonts w:ascii="Century Gothic" w:eastAsia="Century Gothic" w:hAnsi="Century Gothic"/>
          <w:b/>
          <w:szCs w:val="16"/>
        </w:rPr>
        <w:t>Bootcamp Certificate in Full Stack MERN Web Development</w:t>
      </w:r>
    </w:p>
    <w:p w14:paraId="133DC4F8" w14:textId="6C6E1AD2" w:rsidR="00E9504F" w:rsidRPr="00085173" w:rsidRDefault="00E9504F" w:rsidP="00E9504F">
      <w:pPr>
        <w:rPr>
          <w:rFonts w:ascii="Century Gothic" w:eastAsia="Century Gothic" w:hAnsi="Century Gothic"/>
          <w:b/>
          <w:szCs w:val="16"/>
        </w:rPr>
      </w:pPr>
      <w:r w:rsidRPr="00085173">
        <w:rPr>
          <w:rFonts w:ascii="Century Gothic" w:eastAsia="Century Gothic" w:hAnsi="Century Gothic"/>
          <w:b/>
          <w:szCs w:val="16"/>
        </w:rPr>
        <w:t>University of Minnesota - College of Continuing and Professional</w:t>
      </w:r>
      <w:r w:rsidR="00085173" w:rsidRPr="00085173">
        <w:rPr>
          <w:rFonts w:ascii="Century Gothic" w:eastAsia="Century Gothic" w:hAnsi="Century Gothic"/>
          <w:b/>
          <w:szCs w:val="16"/>
        </w:rPr>
        <w:t xml:space="preserve"> Studies</w:t>
      </w:r>
    </w:p>
    <w:p w14:paraId="42EE9415" w14:textId="36EB3992" w:rsidR="00E86D39" w:rsidRPr="00E86D39" w:rsidRDefault="00E86D39" w:rsidP="00E9504F">
      <w:pPr>
        <w:rPr>
          <w:rFonts w:ascii="Century Gothic" w:eastAsia="Century Gothic" w:hAnsi="Century Gothic"/>
          <w:bCs/>
        </w:rPr>
      </w:pPr>
      <w:r>
        <w:rPr>
          <w:rFonts w:ascii="Century Gothic" w:eastAsia="Century Gothic" w:hAnsi="Century Gothic"/>
          <w:bCs/>
        </w:rPr>
        <w:t>A 24-week intensive program that focused on the MERN Full-Stack with gaining technical skills in JavaScript, CSS, MySQL, HTML, JQuery, and Handlebars.js.</w:t>
      </w:r>
    </w:p>
    <w:p w14:paraId="6F406224" w14:textId="140201C2" w:rsidR="00E9504F" w:rsidRDefault="00E9504F" w:rsidP="00E9504F">
      <w:pPr>
        <w:rPr>
          <w:rFonts w:ascii="Century Gothic" w:eastAsia="Century Gothic" w:hAnsi="Century Gothic"/>
          <w:b/>
          <w:sz w:val="22"/>
          <w:szCs w:val="18"/>
        </w:rPr>
      </w:pPr>
    </w:p>
    <w:p w14:paraId="1DEE1072" w14:textId="35DB0870" w:rsidR="00E9504F" w:rsidRPr="00085173" w:rsidRDefault="00E9504F" w:rsidP="00E9504F">
      <w:pPr>
        <w:rPr>
          <w:rFonts w:ascii="Century Gothic" w:eastAsia="Century Gothic" w:hAnsi="Century Gothic"/>
          <w:b/>
          <w:szCs w:val="16"/>
        </w:rPr>
      </w:pPr>
      <w:r w:rsidRPr="00085173">
        <w:rPr>
          <w:rFonts w:ascii="Century Gothic" w:eastAsia="Century Gothic" w:hAnsi="Century Gothic"/>
          <w:b/>
          <w:szCs w:val="16"/>
        </w:rPr>
        <w:t>Bachelor in Arts – English Literature</w:t>
      </w:r>
    </w:p>
    <w:p w14:paraId="6E864D6E" w14:textId="2411795F" w:rsidR="008E1B8A" w:rsidRDefault="00E9504F" w:rsidP="003B4E44">
      <w:pPr>
        <w:rPr>
          <w:rFonts w:ascii="Century Gothic" w:eastAsia="Century Gothic" w:hAnsi="Century Gothic"/>
          <w:b/>
          <w:szCs w:val="16"/>
        </w:rPr>
      </w:pPr>
      <w:r w:rsidRPr="00085173">
        <w:rPr>
          <w:rFonts w:ascii="Century Gothic" w:eastAsia="Century Gothic" w:hAnsi="Century Gothic"/>
          <w:b/>
          <w:szCs w:val="16"/>
        </w:rPr>
        <w:t xml:space="preserve">University of Minnesota </w:t>
      </w:r>
      <w:r w:rsidR="00E86D39" w:rsidRPr="00085173">
        <w:rPr>
          <w:rFonts w:ascii="Century Gothic" w:eastAsia="Century Gothic" w:hAnsi="Century Gothic"/>
          <w:b/>
          <w:szCs w:val="16"/>
        </w:rPr>
        <w:t>–</w:t>
      </w:r>
      <w:r w:rsidRPr="00085173">
        <w:rPr>
          <w:rFonts w:ascii="Century Gothic" w:eastAsia="Century Gothic" w:hAnsi="Century Gothic"/>
          <w:b/>
          <w:szCs w:val="16"/>
        </w:rPr>
        <w:t xml:space="preserve"> Morris</w:t>
      </w:r>
    </w:p>
    <w:p w14:paraId="4D6A0847" w14:textId="0A49C00F" w:rsidR="003B4E44" w:rsidRPr="003B4E44" w:rsidRDefault="003B4E44" w:rsidP="003B4E44">
      <w:pPr>
        <w:rPr>
          <w:rFonts w:ascii="Century Gothic" w:eastAsia="Century Gothic" w:hAnsi="Century Gothic"/>
          <w:bCs/>
          <w:szCs w:val="16"/>
        </w:rPr>
      </w:pPr>
      <w:r>
        <w:rPr>
          <w:rFonts w:ascii="Century Gothic" w:eastAsia="Century Gothic" w:hAnsi="Century Gothic"/>
          <w:bCs/>
          <w:szCs w:val="16"/>
        </w:rPr>
        <w:t>A four-year degree covering literature from all over the world to gain a greater understand of our differences and similarities.</w:t>
      </w:r>
    </w:p>
    <w:sectPr w:rsidR="003B4E44" w:rsidRPr="003B4E44" w:rsidSect="00085173">
      <w:headerReference w:type="default" r:id="rId12"/>
      <w:type w:val="continuous"/>
      <w:pgSz w:w="12240" w:h="15840"/>
      <w:pgMar w:top="1440" w:right="144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29279" w14:textId="77777777" w:rsidR="0021357F" w:rsidRDefault="0021357F" w:rsidP="0021357F">
      <w:r>
        <w:separator/>
      </w:r>
    </w:p>
  </w:endnote>
  <w:endnote w:type="continuationSeparator" w:id="0">
    <w:p w14:paraId="201DE1EF" w14:textId="77777777" w:rsidR="0021357F" w:rsidRDefault="0021357F" w:rsidP="0021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01933" w14:textId="77777777" w:rsidR="0021357F" w:rsidRDefault="0021357F" w:rsidP="0021357F">
      <w:r>
        <w:separator/>
      </w:r>
    </w:p>
  </w:footnote>
  <w:footnote w:type="continuationSeparator" w:id="0">
    <w:p w14:paraId="76F1B01F" w14:textId="77777777" w:rsidR="0021357F" w:rsidRDefault="0021357F" w:rsidP="00213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799BA" w14:textId="661170CD" w:rsidR="0021357F" w:rsidRDefault="0021357F" w:rsidP="0021357F">
    <w:pPr>
      <w:spacing w:line="0" w:lineRule="atLeast"/>
      <w:ind w:left="220"/>
      <w:jc w:val="center"/>
      <w:rPr>
        <w:rFonts w:ascii="Times New Roman" w:eastAsia="Times New Roman" w:hAnsi="Times New Roman"/>
        <w:b/>
        <w:sz w:val="43"/>
      </w:rPr>
    </w:pPr>
    <w:r>
      <w:rPr>
        <w:rFonts w:ascii="Times New Roman" w:eastAsia="Times New Roman" w:hAnsi="Times New Roman"/>
        <w:b/>
        <w:sz w:val="43"/>
      </w:rPr>
      <w:t>Alexander Griep</w:t>
    </w:r>
  </w:p>
  <w:p w14:paraId="4621489B" w14:textId="46F14DC7" w:rsidR="0021357F" w:rsidRPr="006C1368" w:rsidRDefault="00EC1789" w:rsidP="002B6AD5">
    <w:pPr>
      <w:spacing w:line="0" w:lineRule="atLeast"/>
      <w:jc w:val="center"/>
      <w:rPr>
        <w:rFonts w:asciiTheme="minorHAnsi" w:eastAsia="Times New Roman" w:hAnsiTheme="minorHAnsi" w:cstheme="minorHAnsi"/>
        <w:bCs/>
        <w:sz w:val="21"/>
        <w:szCs w:val="2"/>
      </w:rPr>
    </w:pPr>
    <w:hyperlink r:id="rId1" w:history="1">
      <w:r w:rsidR="002B6AD5" w:rsidRPr="00BA57FC">
        <w:rPr>
          <w:rStyle w:val="Hyperlink"/>
          <w:rFonts w:ascii="Times New Roman" w:eastAsia="Times New Roman" w:hAnsi="Times New Roman"/>
          <w:bCs/>
          <w:sz w:val="21"/>
          <w:szCs w:val="2"/>
        </w:rPr>
        <w:t>alexandergriep87@gmail.com</w:t>
      </w:r>
    </w:hyperlink>
    <w:r w:rsidR="002B6AD5">
      <w:rPr>
        <w:rFonts w:ascii="Times New Roman" w:eastAsia="Times New Roman" w:hAnsi="Times New Roman"/>
        <w:bCs/>
        <w:sz w:val="21"/>
        <w:szCs w:val="2"/>
      </w:rPr>
      <w:t xml:space="preserve">   </w:t>
    </w:r>
    <w:r w:rsidR="002B6AD5" w:rsidRPr="006C1368">
      <w:rPr>
        <w:rFonts w:asciiTheme="minorHAnsi" w:eastAsia="Times New Roman" w:hAnsiTheme="minorHAnsi" w:cstheme="minorHAnsi"/>
        <w:bCs/>
        <w:sz w:val="21"/>
        <w:szCs w:val="2"/>
      </w:rPr>
      <w:t>|   (612) 875-2026   |   Minneapolis, MN</w:t>
    </w:r>
    <w:r w:rsidR="006C1368" w:rsidRPr="006C1368">
      <w:rPr>
        <w:rFonts w:asciiTheme="minorHAnsi" w:eastAsia="Times New Roman" w:hAnsiTheme="minorHAnsi" w:cstheme="minorHAnsi"/>
        <w:bCs/>
        <w:sz w:val="21"/>
        <w:szCs w:val="2"/>
      </w:rPr>
      <w:t xml:space="preserve"> 55369</w:t>
    </w:r>
  </w:p>
  <w:p w14:paraId="1ED11BFA" w14:textId="77777777" w:rsidR="002B6AD5" w:rsidRDefault="002B6AD5" w:rsidP="002B6AD5">
    <w:pPr>
      <w:spacing w:line="0" w:lineRule="atLeast"/>
      <w:jc w:val="center"/>
    </w:pPr>
    <w:r w:rsidRPr="006C1368">
      <w:rPr>
        <w:rFonts w:asciiTheme="minorHAnsi" w:eastAsia="Times New Roman" w:hAnsiTheme="minorHAnsi" w:cstheme="minorHAnsi"/>
        <w:bCs/>
        <w:sz w:val="21"/>
        <w:szCs w:val="2"/>
      </w:rPr>
      <w:t>LinkedIn</w:t>
    </w:r>
    <w:r>
      <w:rPr>
        <w:rFonts w:ascii="Times New Roman" w:eastAsia="Times New Roman" w:hAnsi="Times New Roman"/>
        <w:bCs/>
        <w:sz w:val="21"/>
        <w:szCs w:val="2"/>
      </w:rPr>
      <w:t xml:space="preserve">: </w:t>
    </w:r>
    <w:hyperlink r:id="rId2" w:history="1">
      <w:r>
        <w:rPr>
          <w:rStyle w:val="Hyperlink"/>
        </w:rPr>
        <w:t>https://www.linkedin.com/in/alexander-griep/</w:t>
      </w:r>
    </w:hyperlink>
  </w:p>
  <w:p w14:paraId="570A53B3" w14:textId="572B0A9A" w:rsidR="002B6AD5" w:rsidRDefault="002B6AD5" w:rsidP="002B6AD5">
    <w:pPr>
      <w:spacing w:line="0" w:lineRule="atLeast"/>
      <w:jc w:val="center"/>
    </w:pPr>
    <w:r>
      <w:t xml:space="preserve">GitHub: </w:t>
    </w:r>
    <w:hyperlink r:id="rId3" w:history="1">
      <w:r>
        <w:rPr>
          <w:rStyle w:val="Hyperlink"/>
        </w:rPr>
        <w:t>https://github.com/ZanderMate</w:t>
      </w:r>
    </w:hyperlink>
  </w:p>
  <w:p w14:paraId="2942AC69" w14:textId="4FEA8B1D" w:rsidR="002B6AD5" w:rsidRPr="002B6AD5" w:rsidRDefault="002B6AD5" w:rsidP="002B6AD5">
    <w:pPr>
      <w:spacing w:line="0" w:lineRule="atLeast"/>
      <w:jc w:val="center"/>
      <w:rPr>
        <w:rFonts w:ascii="Times New Roman" w:eastAsia="Times New Roman" w:hAnsi="Times New Roman"/>
        <w:bCs/>
        <w:sz w:val="21"/>
        <w:szCs w:val="2"/>
      </w:rPr>
    </w:pPr>
    <w:r>
      <w:t xml:space="preserve">Portfolio: </w:t>
    </w:r>
    <w:hyperlink r:id="rId4" w:history="1">
      <w:r>
        <w:rPr>
          <w:rStyle w:val="Hyperlink"/>
        </w:rPr>
        <w:t>https://zandermate.github.io/portfolio/</w:t>
      </w:r>
    </w:hyperlink>
  </w:p>
  <w:p w14:paraId="56040A87" w14:textId="77777777" w:rsidR="0021357F" w:rsidRDefault="0021357F" w:rsidP="0021357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B7F9" w14:textId="77777777" w:rsidR="002B6AD5" w:rsidRDefault="002B6AD5" w:rsidP="0021357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CF884032">
      <w:start w:val="1"/>
      <w:numFmt w:val="bullet"/>
      <w:lvlText w:val=" "/>
      <w:lvlJc w:val="left"/>
    </w:lvl>
    <w:lvl w:ilvl="1" w:tplc="30DA763A">
      <w:start w:val="1"/>
      <w:numFmt w:val="bullet"/>
      <w:lvlText w:val=""/>
      <w:lvlJc w:val="left"/>
    </w:lvl>
    <w:lvl w:ilvl="2" w:tplc="3384BCBA">
      <w:start w:val="1"/>
      <w:numFmt w:val="bullet"/>
      <w:lvlText w:val=""/>
      <w:lvlJc w:val="left"/>
    </w:lvl>
    <w:lvl w:ilvl="3" w:tplc="A6EACDB0">
      <w:start w:val="1"/>
      <w:numFmt w:val="bullet"/>
      <w:lvlText w:val=""/>
      <w:lvlJc w:val="left"/>
    </w:lvl>
    <w:lvl w:ilvl="4" w:tplc="62EEC2DE">
      <w:start w:val="1"/>
      <w:numFmt w:val="bullet"/>
      <w:lvlText w:val=""/>
      <w:lvlJc w:val="left"/>
    </w:lvl>
    <w:lvl w:ilvl="5" w:tplc="548867F4">
      <w:start w:val="1"/>
      <w:numFmt w:val="bullet"/>
      <w:lvlText w:val=""/>
      <w:lvlJc w:val="left"/>
    </w:lvl>
    <w:lvl w:ilvl="6" w:tplc="79E6C90C">
      <w:start w:val="1"/>
      <w:numFmt w:val="bullet"/>
      <w:lvlText w:val=""/>
      <w:lvlJc w:val="left"/>
    </w:lvl>
    <w:lvl w:ilvl="7" w:tplc="50D681BE">
      <w:start w:val="1"/>
      <w:numFmt w:val="bullet"/>
      <w:lvlText w:val=""/>
      <w:lvlJc w:val="left"/>
    </w:lvl>
    <w:lvl w:ilvl="8" w:tplc="F564AEB4">
      <w:start w:val="1"/>
      <w:numFmt w:val="bullet"/>
      <w:lvlText w:val=""/>
      <w:lvlJc w:val="left"/>
    </w:lvl>
  </w:abstractNum>
  <w:abstractNum w:abstractNumId="1" w15:restartNumberingAfterBreak="0">
    <w:nsid w:val="00000002"/>
    <w:multiLevelType w:val="hybridMultilevel"/>
    <w:tmpl w:val="2AE8944A"/>
    <w:lvl w:ilvl="0" w:tplc="53CAC234">
      <w:start w:val="1"/>
      <w:numFmt w:val="bullet"/>
      <w:lvlText w:val=" "/>
      <w:lvlJc w:val="left"/>
    </w:lvl>
    <w:lvl w:ilvl="1" w:tplc="B77CBFD0">
      <w:start w:val="1"/>
      <w:numFmt w:val="bullet"/>
      <w:lvlText w:val=""/>
      <w:lvlJc w:val="left"/>
    </w:lvl>
    <w:lvl w:ilvl="2" w:tplc="374A804E">
      <w:start w:val="1"/>
      <w:numFmt w:val="bullet"/>
      <w:lvlText w:val=""/>
      <w:lvlJc w:val="left"/>
    </w:lvl>
    <w:lvl w:ilvl="3" w:tplc="C9985368">
      <w:start w:val="1"/>
      <w:numFmt w:val="bullet"/>
      <w:lvlText w:val=""/>
      <w:lvlJc w:val="left"/>
    </w:lvl>
    <w:lvl w:ilvl="4" w:tplc="3C3C4B42">
      <w:start w:val="1"/>
      <w:numFmt w:val="bullet"/>
      <w:lvlText w:val=""/>
      <w:lvlJc w:val="left"/>
    </w:lvl>
    <w:lvl w:ilvl="5" w:tplc="9642F11E">
      <w:start w:val="1"/>
      <w:numFmt w:val="bullet"/>
      <w:lvlText w:val=""/>
      <w:lvlJc w:val="left"/>
    </w:lvl>
    <w:lvl w:ilvl="6" w:tplc="A8D689D4">
      <w:start w:val="1"/>
      <w:numFmt w:val="bullet"/>
      <w:lvlText w:val=""/>
      <w:lvlJc w:val="left"/>
    </w:lvl>
    <w:lvl w:ilvl="7" w:tplc="FC2234A2">
      <w:start w:val="1"/>
      <w:numFmt w:val="bullet"/>
      <w:lvlText w:val=""/>
      <w:lvlJc w:val="left"/>
    </w:lvl>
    <w:lvl w:ilvl="8" w:tplc="7CD0ACC2">
      <w:start w:val="1"/>
      <w:numFmt w:val="bullet"/>
      <w:lvlText w:val=""/>
      <w:lvlJc w:val="left"/>
    </w:lvl>
  </w:abstractNum>
  <w:abstractNum w:abstractNumId="2" w15:restartNumberingAfterBreak="0">
    <w:nsid w:val="00000003"/>
    <w:multiLevelType w:val="hybridMultilevel"/>
    <w:tmpl w:val="625558EC"/>
    <w:lvl w:ilvl="0" w:tplc="11A68EC0">
      <w:start w:val="1"/>
      <w:numFmt w:val="bullet"/>
      <w:lvlText w:val=" "/>
      <w:lvlJc w:val="left"/>
    </w:lvl>
    <w:lvl w:ilvl="1" w:tplc="E50EDAB0">
      <w:start w:val="1"/>
      <w:numFmt w:val="bullet"/>
      <w:lvlText w:val=""/>
      <w:lvlJc w:val="left"/>
    </w:lvl>
    <w:lvl w:ilvl="2" w:tplc="3E245330">
      <w:start w:val="1"/>
      <w:numFmt w:val="bullet"/>
      <w:lvlText w:val=""/>
      <w:lvlJc w:val="left"/>
    </w:lvl>
    <w:lvl w:ilvl="3" w:tplc="E438E85E">
      <w:start w:val="1"/>
      <w:numFmt w:val="bullet"/>
      <w:lvlText w:val=""/>
      <w:lvlJc w:val="left"/>
    </w:lvl>
    <w:lvl w:ilvl="4" w:tplc="07AA7EAA">
      <w:start w:val="1"/>
      <w:numFmt w:val="bullet"/>
      <w:lvlText w:val=""/>
      <w:lvlJc w:val="left"/>
    </w:lvl>
    <w:lvl w:ilvl="5" w:tplc="D29AFC9E">
      <w:start w:val="1"/>
      <w:numFmt w:val="bullet"/>
      <w:lvlText w:val=""/>
      <w:lvlJc w:val="left"/>
    </w:lvl>
    <w:lvl w:ilvl="6" w:tplc="D6AE6E72">
      <w:start w:val="1"/>
      <w:numFmt w:val="bullet"/>
      <w:lvlText w:val=""/>
      <w:lvlJc w:val="left"/>
    </w:lvl>
    <w:lvl w:ilvl="7" w:tplc="9D703C0A">
      <w:start w:val="1"/>
      <w:numFmt w:val="bullet"/>
      <w:lvlText w:val=""/>
      <w:lvlJc w:val="left"/>
    </w:lvl>
    <w:lvl w:ilvl="8" w:tplc="C4F81BE0">
      <w:start w:val="1"/>
      <w:numFmt w:val="bullet"/>
      <w:lvlText w:val=""/>
      <w:lvlJc w:val="left"/>
    </w:lvl>
  </w:abstractNum>
  <w:abstractNum w:abstractNumId="3" w15:restartNumberingAfterBreak="0">
    <w:nsid w:val="00000004"/>
    <w:multiLevelType w:val="hybridMultilevel"/>
    <w:tmpl w:val="238E1F28"/>
    <w:lvl w:ilvl="0" w:tplc="01A096E6">
      <w:start w:val="1"/>
      <w:numFmt w:val="bullet"/>
      <w:lvlText w:val=" "/>
      <w:lvlJc w:val="left"/>
    </w:lvl>
    <w:lvl w:ilvl="1" w:tplc="64A8EAC8">
      <w:start w:val="1"/>
      <w:numFmt w:val="bullet"/>
      <w:lvlText w:val=""/>
      <w:lvlJc w:val="left"/>
    </w:lvl>
    <w:lvl w:ilvl="2" w:tplc="C14647F6">
      <w:start w:val="1"/>
      <w:numFmt w:val="bullet"/>
      <w:lvlText w:val=""/>
      <w:lvlJc w:val="left"/>
    </w:lvl>
    <w:lvl w:ilvl="3" w:tplc="1EE6B046">
      <w:start w:val="1"/>
      <w:numFmt w:val="bullet"/>
      <w:lvlText w:val=""/>
      <w:lvlJc w:val="left"/>
    </w:lvl>
    <w:lvl w:ilvl="4" w:tplc="E1B8DDA0">
      <w:start w:val="1"/>
      <w:numFmt w:val="bullet"/>
      <w:lvlText w:val=""/>
      <w:lvlJc w:val="left"/>
    </w:lvl>
    <w:lvl w:ilvl="5" w:tplc="F3686112">
      <w:start w:val="1"/>
      <w:numFmt w:val="bullet"/>
      <w:lvlText w:val=""/>
      <w:lvlJc w:val="left"/>
    </w:lvl>
    <w:lvl w:ilvl="6" w:tplc="4D08AC1A">
      <w:start w:val="1"/>
      <w:numFmt w:val="bullet"/>
      <w:lvlText w:val=""/>
      <w:lvlJc w:val="left"/>
    </w:lvl>
    <w:lvl w:ilvl="7" w:tplc="E28A8182">
      <w:start w:val="1"/>
      <w:numFmt w:val="bullet"/>
      <w:lvlText w:val=""/>
      <w:lvlJc w:val="left"/>
    </w:lvl>
    <w:lvl w:ilvl="8" w:tplc="E13A2866">
      <w:start w:val="1"/>
      <w:numFmt w:val="bullet"/>
      <w:lvlText w:val=""/>
      <w:lvlJc w:val="left"/>
    </w:lvl>
  </w:abstractNum>
  <w:abstractNum w:abstractNumId="4" w15:restartNumberingAfterBreak="0">
    <w:nsid w:val="00000005"/>
    <w:multiLevelType w:val="hybridMultilevel"/>
    <w:tmpl w:val="46E87CCC"/>
    <w:lvl w:ilvl="0" w:tplc="C810B8DA">
      <w:start w:val="1"/>
      <w:numFmt w:val="bullet"/>
      <w:lvlText w:val=" "/>
      <w:lvlJc w:val="left"/>
    </w:lvl>
    <w:lvl w:ilvl="1" w:tplc="337EEEBC">
      <w:start w:val="1"/>
      <w:numFmt w:val="bullet"/>
      <w:lvlText w:val=""/>
      <w:lvlJc w:val="left"/>
    </w:lvl>
    <w:lvl w:ilvl="2" w:tplc="4D481E6A">
      <w:start w:val="1"/>
      <w:numFmt w:val="bullet"/>
      <w:lvlText w:val=""/>
      <w:lvlJc w:val="left"/>
    </w:lvl>
    <w:lvl w:ilvl="3" w:tplc="448621CA">
      <w:start w:val="1"/>
      <w:numFmt w:val="bullet"/>
      <w:lvlText w:val=""/>
      <w:lvlJc w:val="left"/>
    </w:lvl>
    <w:lvl w:ilvl="4" w:tplc="B36A7428">
      <w:start w:val="1"/>
      <w:numFmt w:val="bullet"/>
      <w:lvlText w:val=""/>
      <w:lvlJc w:val="left"/>
    </w:lvl>
    <w:lvl w:ilvl="5" w:tplc="B1189A84">
      <w:start w:val="1"/>
      <w:numFmt w:val="bullet"/>
      <w:lvlText w:val=""/>
      <w:lvlJc w:val="left"/>
    </w:lvl>
    <w:lvl w:ilvl="6" w:tplc="2534949A">
      <w:start w:val="1"/>
      <w:numFmt w:val="bullet"/>
      <w:lvlText w:val=""/>
      <w:lvlJc w:val="left"/>
    </w:lvl>
    <w:lvl w:ilvl="7" w:tplc="5BC4ED94">
      <w:start w:val="1"/>
      <w:numFmt w:val="bullet"/>
      <w:lvlText w:val=""/>
      <w:lvlJc w:val="left"/>
    </w:lvl>
    <w:lvl w:ilvl="8" w:tplc="FA869D5A">
      <w:start w:val="1"/>
      <w:numFmt w:val="bullet"/>
      <w:lvlText w:val=""/>
      <w:lvlJc w:val="left"/>
    </w:lvl>
  </w:abstractNum>
  <w:abstractNum w:abstractNumId="5" w15:restartNumberingAfterBreak="0">
    <w:nsid w:val="0B892926"/>
    <w:multiLevelType w:val="hybridMultilevel"/>
    <w:tmpl w:val="854E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52B59"/>
    <w:multiLevelType w:val="hybridMultilevel"/>
    <w:tmpl w:val="663C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F3F57"/>
    <w:multiLevelType w:val="hybridMultilevel"/>
    <w:tmpl w:val="43DE0AE2"/>
    <w:lvl w:ilvl="0" w:tplc="2F649EC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8E32CC"/>
    <w:multiLevelType w:val="hybridMultilevel"/>
    <w:tmpl w:val="10CEE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822E4B"/>
    <w:multiLevelType w:val="hybridMultilevel"/>
    <w:tmpl w:val="817CF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90A35"/>
    <w:multiLevelType w:val="hybridMultilevel"/>
    <w:tmpl w:val="92DC8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A61BC"/>
    <w:multiLevelType w:val="hybridMultilevel"/>
    <w:tmpl w:val="6BAAE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164514"/>
    <w:multiLevelType w:val="hybridMultilevel"/>
    <w:tmpl w:val="9E88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6A5BDE"/>
    <w:multiLevelType w:val="hybridMultilevel"/>
    <w:tmpl w:val="15D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06782"/>
    <w:multiLevelType w:val="hybridMultilevel"/>
    <w:tmpl w:val="410CB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11"/>
  </w:num>
  <w:num w:numId="8">
    <w:abstractNumId w:val="9"/>
  </w:num>
  <w:num w:numId="9">
    <w:abstractNumId w:val="14"/>
  </w:num>
  <w:num w:numId="10">
    <w:abstractNumId w:val="8"/>
  </w:num>
  <w:num w:numId="11">
    <w:abstractNumId w:val="7"/>
  </w:num>
  <w:num w:numId="12">
    <w:abstractNumId w:val="12"/>
  </w:num>
  <w:num w:numId="13">
    <w:abstractNumId w:val="6"/>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6C"/>
    <w:rsid w:val="00006774"/>
    <w:rsid w:val="000846D8"/>
    <w:rsid w:val="00085173"/>
    <w:rsid w:val="00086D0A"/>
    <w:rsid w:val="000D14F1"/>
    <w:rsid w:val="000D6C1A"/>
    <w:rsid w:val="00174FE2"/>
    <w:rsid w:val="001A7325"/>
    <w:rsid w:val="001B22C1"/>
    <w:rsid w:val="001F4E6A"/>
    <w:rsid w:val="00201233"/>
    <w:rsid w:val="0021357F"/>
    <w:rsid w:val="00272668"/>
    <w:rsid w:val="002B6AD5"/>
    <w:rsid w:val="0037166C"/>
    <w:rsid w:val="00395309"/>
    <w:rsid w:val="003B4E44"/>
    <w:rsid w:val="003F3754"/>
    <w:rsid w:val="0043286C"/>
    <w:rsid w:val="00464FEF"/>
    <w:rsid w:val="00547618"/>
    <w:rsid w:val="00587DE0"/>
    <w:rsid w:val="005A2302"/>
    <w:rsid w:val="005B5D2F"/>
    <w:rsid w:val="005B7A82"/>
    <w:rsid w:val="005C5280"/>
    <w:rsid w:val="005C6603"/>
    <w:rsid w:val="005D6875"/>
    <w:rsid w:val="005E79A9"/>
    <w:rsid w:val="00667C1C"/>
    <w:rsid w:val="006A6C79"/>
    <w:rsid w:val="006C11F6"/>
    <w:rsid w:val="006C1368"/>
    <w:rsid w:val="007123D3"/>
    <w:rsid w:val="007460D5"/>
    <w:rsid w:val="00783FB5"/>
    <w:rsid w:val="007D6A1B"/>
    <w:rsid w:val="00851CE5"/>
    <w:rsid w:val="008A7C10"/>
    <w:rsid w:val="008E1B8A"/>
    <w:rsid w:val="00906A21"/>
    <w:rsid w:val="00927E61"/>
    <w:rsid w:val="00952FBE"/>
    <w:rsid w:val="009768AF"/>
    <w:rsid w:val="00990CEE"/>
    <w:rsid w:val="00994FDC"/>
    <w:rsid w:val="009F2325"/>
    <w:rsid w:val="009F67A2"/>
    <w:rsid w:val="00A072DE"/>
    <w:rsid w:val="00A30256"/>
    <w:rsid w:val="00A75A7B"/>
    <w:rsid w:val="00A93687"/>
    <w:rsid w:val="00B85E4A"/>
    <w:rsid w:val="00BC2781"/>
    <w:rsid w:val="00BC59A3"/>
    <w:rsid w:val="00BF28C2"/>
    <w:rsid w:val="00C41443"/>
    <w:rsid w:val="00C65CA5"/>
    <w:rsid w:val="00CE16E9"/>
    <w:rsid w:val="00CE64DF"/>
    <w:rsid w:val="00CF3431"/>
    <w:rsid w:val="00D04CAC"/>
    <w:rsid w:val="00D31734"/>
    <w:rsid w:val="00DC26B0"/>
    <w:rsid w:val="00DF2A43"/>
    <w:rsid w:val="00E2327E"/>
    <w:rsid w:val="00E44DF8"/>
    <w:rsid w:val="00E633B8"/>
    <w:rsid w:val="00E81660"/>
    <w:rsid w:val="00E86D39"/>
    <w:rsid w:val="00E9504F"/>
    <w:rsid w:val="00EA2254"/>
    <w:rsid w:val="00EC1789"/>
    <w:rsid w:val="00F06DFE"/>
    <w:rsid w:val="00F560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D35E275"/>
  <w15:chartTrackingRefBased/>
  <w15:docId w15:val="{76D6AAFC-2F62-4E9E-87DA-A30CACDF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link w:val="Heading1Char"/>
    <w:uiPriority w:val="9"/>
    <w:qFormat/>
    <w:rsid w:val="00B85E4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E4A"/>
    <w:rPr>
      <w:rFonts w:ascii="Times New Roman" w:eastAsia="Times New Roman" w:hAnsi="Times New Roman" w:cs="Times New Roman"/>
      <w:b/>
      <w:bCs/>
      <w:kern w:val="36"/>
      <w:sz w:val="48"/>
      <w:szCs w:val="48"/>
      <w:lang w:eastAsia="en-US"/>
    </w:rPr>
  </w:style>
  <w:style w:type="paragraph" w:styleId="Header">
    <w:name w:val="header"/>
    <w:basedOn w:val="Normal"/>
    <w:link w:val="HeaderChar"/>
    <w:uiPriority w:val="99"/>
    <w:unhideWhenUsed/>
    <w:rsid w:val="0021357F"/>
    <w:pPr>
      <w:tabs>
        <w:tab w:val="center" w:pos="4680"/>
        <w:tab w:val="right" w:pos="9360"/>
      </w:tabs>
    </w:pPr>
  </w:style>
  <w:style w:type="character" w:customStyle="1" w:styleId="HeaderChar">
    <w:name w:val="Header Char"/>
    <w:basedOn w:val="DefaultParagraphFont"/>
    <w:link w:val="Header"/>
    <w:uiPriority w:val="99"/>
    <w:rsid w:val="0021357F"/>
    <w:rPr>
      <w:lang w:eastAsia="en-US"/>
    </w:rPr>
  </w:style>
  <w:style w:type="paragraph" w:styleId="Footer">
    <w:name w:val="footer"/>
    <w:basedOn w:val="Normal"/>
    <w:link w:val="FooterChar"/>
    <w:uiPriority w:val="99"/>
    <w:unhideWhenUsed/>
    <w:rsid w:val="0021357F"/>
    <w:pPr>
      <w:tabs>
        <w:tab w:val="center" w:pos="4680"/>
        <w:tab w:val="right" w:pos="9360"/>
      </w:tabs>
    </w:pPr>
  </w:style>
  <w:style w:type="character" w:customStyle="1" w:styleId="FooterChar">
    <w:name w:val="Footer Char"/>
    <w:basedOn w:val="DefaultParagraphFont"/>
    <w:link w:val="Footer"/>
    <w:uiPriority w:val="99"/>
    <w:rsid w:val="0021357F"/>
    <w:rPr>
      <w:lang w:eastAsia="en-US"/>
    </w:rPr>
  </w:style>
  <w:style w:type="character" w:styleId="Hyperlink">
    <w:name w:val="Hyperlink"/>
    <w:basedOn w:val="DefaultParagraphFont"/>
    <w:uiPriority w:val="99"/>
    <w:unhideWhenUsed/>
    <w:rsid w:val="002B6AD5"/>
    <w:rPr>
      <w:color w:val="0563C1" w:themeColor="hyperlink"/>
      <w:u w:val="single"/>
    </w:rPr>
  </w:style>
  <w:style w:type="character" w:styleId="UnresolvedMention">
    <w:name w:val="Unresolved Mention"/>
    <w:basedOn w:val="DefaultParagraphFont"/>
    <w:uiPriority w:val="99"/>
    <w:semiHidden/>
    <w:unhideWhenUsed/>
    <w:rsid w:val="002B6AD5"/>
    <w:rPr>
      <w:color w:val="605E5C"/>
      <w:shd w:val="clear" w:color="auto" w:fill="E1DFDD"/>
    </w:rPr>
  </w:style>
  <w:style w:type="paragraph" w:styleId="ListParagraph">
    <w:name w:val="List Paragraph"/>
    <w:basedOn w:val="Normal"/>
    <w:uiPriority w:val="34"/>
    <w:qFormat/>
    <w:rsid w:val="0027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82070">
      <w:bodyDiv w:val="1"/>
      <w:marLeft w:val="0"/>
      <w:marRight w:val="0"/>
      <w:marTop w:val="0"/>
      <w:marBottom w:val="0"/>
      <w:divBdr>
        <w:top w:val="none" w:sz="0" w:space="0" w:color="auto"/>
        <w:left w:val="none" w:sz="0" w:space="0" w:color="auto"/>
        <w:bottom w:val="none" w:sz="0" w:space="0" w:color="auto"/>
        <w:right w:val="none" w:sz="0" w:space="0" w:color="auto"/>
      </w:divBdr>
    </w:div>
    <w:div w:id="1679965586">
      <w:bodyDiv w:val="1"/>
      <w:marLeft w:val="0"/>
      <w:marRight w:val="0"/>
      <w:marTop w:val="0"/>
      <w:marBottom w:val="0"/>
      <w:divBdr>
        <w:top w:val="none" w:sz="0" w:space="0" w:color="auto"/>
        <w:left w:val="none" w:sz="0" w:space="0" w:color="auto"/>
        <w:bottom w:val="none" w:sz="0" w:space="0" w:color="auto"/>
        <w:right w:val="none" w:sz="0" w:space="0" w:color="auto"/>
      </w:divBdr>
      <w:divsChild>
        <w:div w:id="1621916858">
          <w:marLeft w:val="0"/>
          <w:marRight w:val="0"/>
          <w:marTop w:val="0"/>
          <w:marBottom w:val="0"/>
          <w:divBdr>
            <w:top w:val="none" w:sz="0" w:space="0" w:color="auto"/>
            <w:left w:val="none" w:sz="0" w:space="0" w:color="auto"/>
            <w:bottom w:val="none" w:sz="0" w:space="0" w:color="auto"/>
            <w:right w:val="none" w:sz="0" w:space="0" w:color="auto"/>
          </w:divBdr>
        </w:div>
        <w:div w:id="163328357">
          <w:marLeft w:val="0"/>
          <w:marRight w:val="0"/>
          <w:marTop w:val="0"/>
          <w:marBottom w:val="0"/>
          <w:divBdr>
            <w:top w:val="none" w:sz="0" w:space="0" w:color="auto"/>
            <w:left w:val="none" w:sz="0" w:space="0" w:color="auto"/>
            <w:bottom w:val="none" w:sz="0" w:space="0" w:color="auto"/>
            <w:right w:val="none" w:sz="0" w:space="0" w:color="auto"/>
          </w:divBdr>
        </w:div>
        <w:div w:id="197594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ed-spire-30180.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anderMate/Project_01" TargetMode="External"/><Relationship Id="rId5" Type="http://schemas.openxmlformats.org/officeDocument/2006/relationships/footnotes" Target="footnotes.xml"/><Relationship Id="rId10" Type="http://schemas.openxmlformats.org/officeDocument/2006/relationships/hyperlink" Target="https://ygajway.github.io/Project_01/index.html" TargetMode="External"/><Relationship Id="rId4" Type="http://schemas.openxmlformats.org/officeDocument/2006/relationships/webSettings" Target="webSettings.xml"/><Relationship Id="rId9" Type="http://schemas.openxmlformats.org/officeDocument/2006/relationships/hyperlink" Target="https://github.com/ZanderMate/teamike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ZanderMate" TargetMode="External"/><Relationship Id="rId2" Type="http://schemas.openxmlformats.org/officeDocument/2006/relationships/hyperlink" Target="https://www.linkedin.com/in/alexander-griep/" TargetMode="External"/><Relationship Id="rId1" Type="http://schemas.openxmlformats.org/officeDocument/2006/relationships/hyperlink" Target="mailto:alexandergriep87@gmail.com" TargetMode="External"/><Relationship Id="rId4" Type="http://schemas.openxmlformats.org/officeDocument/2006/relationships/hyperlink" Target="https://zandermate.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2177</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2475</CharactersWithSpaces>
  <SharedDoc>false</SharedDoc>
  <HLinks>
    <vt:vector size="6" baseType="variant">
      <vt:variant>
        <vt:i4>458787</vt:i4>
      </vt:variant>
      <vt:variant>
        <vt:i4>0</vt:i4>
      </vt:variant>
      <vt:variant>
        <vt:i4>0</vt:i4>
      </vt:variant>
      <vt:variant>
        <vt:i4>5</vt:i4>
      </vt:variant>
      <vt:variant>
        <vt:lpwstr>mailto:alexgriep@hotmail.com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Griep</dc:creator>
  <cp:keywords/>
  <cp:lastModifiedBy>Alex Griep</cp:lastModifiedBy>
  <cp:revision>2</cp:revision>
  <cp:lastPrinted>2020-01-13T16:34:00Z</cp:lastPrinted>
  <dcterms:created xsi:type="dcterms:W3CDTF">2020-02-18T18:28:00Z</dcterms:created>
  <dcterms:modified xsi:type="dcterms:W3CDTF">2020-02-18T18:28:00Z</dcterms:modified>
</cp:coreProperties>
</file>